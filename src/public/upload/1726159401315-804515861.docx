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B04F" w14:textId="5AF08F58" w:rsidR="00FF4B42" w:rsidRDefault="00000000" w:rsidP="00772A15">
      <w:pPr>
        <w:jc w:val="center"/>
      </w:pPr>
      <w:r>
        <w:t xml:space="preserve">JOB DESK </w:t>
      </w:r>
      <w:r w:rsidR="001E20B2">
        <w:t>AGUSTUS</w:t>
      </w:r>
      <w:r>
        <w:t xml:space="preserve"> 2024</w:t>
      </w:r>
      <w:r w:rsidR="00772A15">
        <w:br/>
      </w:r>
      <w:r w:rsidR="51548513" w:rsidRPr="51548513">
        <w:t>Irgy Rafliyanda</w:t>
      </w:r>
      <w:r w:rsidR="51548513">
        <w:t xml:space="preserve"> </w:t>
      </w:r>
    </w:p>
    <w:p w14:paraId="0A37501D" w14:textId="77777777" w:rsidR="00FF4B42" w:rsidRDefault="00FF4B42"/>
    <w:p w14:paraId="24657AD1" w14:textId="77777777" w:rsidR="00607C29" w:rsidRDefault="00607C29" w:rsidP="00607C29">
      <w:pPr>
        <w:pStyle w:val="DaftarParagraf"/>
        <w:numPr>
          <w:ilvl w:val="0"/>
          <w:numId w:val="1"/>
        </w:numPr>
        <w:spacing w:line="360" w:lineRule="auto"/>
      </w:pPr>
      <w:proofErr w:type="spellStart"/>
      <w:r>
        <w:t>M</w:t>
      </w:r>
      <w:r w:rsidR="51548513">
        <w:t>engikuti</w:t>
      </w:r>
      <w:proofErr w:type="spellEnd"/>
      <w:r w:rsidR="51548513">
        <w:t xml:space="preserve"> </w:t>
      </w:r>
      <w:r>
        <w:t>w</w:t>
      </w:r>
      <w:r w:rsidRPr="00607C29">
        <w:t xml:space="preserve">orkshop </w:t>
      </w:r>
      <w:proofErr w:type="spellStart"/>
      <w:r>
        <w:t>p</w:t>
      </w:r>
      <w:r w:rsidRPr="00607C29">
        <w:t>embahasan</w:t>
      </w:r>
      <w:proofErr w:type="spellEnd"/>
      <w:r w:rsidRPr="00607C29">
        <w:t xml:space="preserve"> </w:t>
      </w:r>
      <w:proofErr w:type="spellStart"/>
      <w:r w:rsidRPr="00607C29">
        <w:t>serta</w:t>
      </w:r>
      <w:proofErr w:type="spellEnd"/>
      <w:r w:rsidRPr="00607C29">
        <w:t xml:space="preserve"> </w:t>
      </w:r>
      <w:proofErr w:type="spellStart"/>
      <w:r>
        <w:t>p</w:t>
      </w:r>
      <w:r w:rsidRPr="00607C29">
        <w:t>aparan</w:t>
      </w:r>
      <w:proofErr w:type="spellEnd"/>
      <w:r w:rsidRPr="00607C29">
        <w:t xml:space="preserve"> </w:t>
      </w:r>
      <w:proofErr w:type="spellStart"/>
      <w:r>
        <w:t>r</w:t>
      </w:r>
      <w:r w:rsidRPr="00607C29">
        <w:t>encana</w:t>
      </w:r>
      <w:proofErr w:type="spellEnd"/>
      <w:r w:rsidRPr="00607C29">
        <w:t xml:space="preserve"> dan </w:t>
      </w:r>
      <w:r>
        <w:t>f</w:t>
      </w:r>
      <w:r w:rsidRPr="00607C29">
        <w:t xml:space="preserve">low </w:t>
      </w:r>
      <w:proofErr w:type="spellStart"/>
      <w:r>
        <w:t>b</w:t>
      </w:r>
      <w:r w:rsidRPr="00607C29">
        <w:t>isnis</w:t>
      </w:r>
      <w:proofErr w:type="spellEnd"/>
      <w:r w:rsidR="00DB5382">
        <w:t xml:space="preserve"> </w:t>
      </w:r>
      <w:proofErr w:type="spellStart"/>
      <w:r w:rsidRPr="00607C29">
        <w:t>ProMISe</w:t>
      </w:r>
      <w:proofErr w:type="spellEnd"/>
      <w:r w:rsidRPr="00607C29">
        <w:t xml:space="preserve"> </w:t>
      </w:r>
      <w:r w:rsidR="51548513">
        <w:t>2.0</w:t>
      </w:r>
      <w:r w:rsidR="00B24B74">
        <w:t>.</w:t>
      </w:r>
    </w:p>
    <w:p w14:paraId="3C0B13ED" w14:textId="06FC8267" w:rsidR="00607C29" w:rsidRDefault="00607C29" w:rsidP="00607C29">
      <w:pPr>
        <w:pStyle w:val="DaftarParagraf"/>
        <w:numPr>
          <w:ilvl w:val="0"/>
          <w:numId w:val="1"/>
        </w:numPr>
        <w:spacing w:line="360" w:lineRule="auto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r</w:t>
      </w:r>
      <w:r w:rsidRPr="00607C29">
        <w:t>apat</w:t>
      </w:r>
      <w:proofErr w:type="spellEnd"/>
      <w:r w:rsidRPr="00607C29">
        <w:t xml:space="preserve"> </w:t>
      </w:r>
      <w:proofErr w:type="spellStart"/>
      <w:r>
        <w:t>p</w:t>
      </w:r>
      <w:r w:rsidRPr="00607C29">
        <w:t>embahasan</w:t>
      </w:r>
      <w:proofErr w:type="spellEnd"/>
      <w:r w:rsidRPr="00607C29">
        <w:t xml:space="preserve"> </w:t>
      </w:r>
      <w:r>
        <w:t>p</w:t>
      </w:r>
      <w:r w:rsidRPr="00607C29">
        <w:t xml:space="preserve">roses </w:t>
      </w:r>
      <w:proofErr w:type="spellStart"/>
      <w:r>
        <w:t>b</w:t>
      </w:r>
      <w:r w:rsidRPr="00607C29">
        <w:t>isnis</w:t>
      </w:r>
      <w:proofErr w:type="spellEnd"/>
      <w:r w:rsidRPr="00607C29">
        <w:t xml:space="preserve"> </w:t>
      </w:r>
      <w:proofErr w:type="spellStart"/>
      <w:r>
        <w:t>a</w:t>
      </w:r>
      <w:r w:rsidRPr="00607C29">
        <w:t>plikasi</w:t>
      </w:r>
      <w:proofErr w:type="spellEnd"/>
      <w:r w:rsidRPr="00607C29">
        <w:t xml:space="preserve"> </w:t>
      </w:r>
      <w:proofErr w:type="spellStart"/>
      <w:r w:rsidRPr="00607C29">
        <w:t>ProMISe</w:t>
      </w:r>
      <w:proofErr w:type="spellEnd"/>
      <w:r w:rsidRPr="00607C29">
        <w:t xml:space="preserve"> </w:t>
      </w:r>
      <w:r>
        <w:t>2.0</w:t>
      </w:r>
      <w:r>
        <w:t>.</w:t>
      </w:r>
    </w:p>
    <w:p w14:paraId="00212A27" w14:textId="77777777" w:rsidR="00607C29" w:rsidRDefault="00607C29" w:rsidP="00607C29">
      <w:pPr>
        <w:pStyle w:val="DaftarParagraf"/>
        <w:numPr>
          <w:ilvl w:val="0"/>
          <w:numId w:val="1"/>
        </w:numPr>
        <w:spacing w:line="360" w:lineRule="auto"/>
      </w:pPr>
      <w:proofErr w:type="spellStart"/>
      <w:r>
        <w:t>Membuat</w:t>
      </w:r>
      <w:proofErr w:type="spellEnd"/>
      <w:r>
        <w:t xml:space="preserve"> diagram </w:t>
      </w:r>
      <w:r w:rsidRPr="00B24B74">
        <w:t>software architecture</w:t>
      </w:r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Pr="00607C29">
        <w:t>ProMISe</w:t>
      </w:r>
      <w:proofErr w:type="spellEnd"/>
      <w:r w:rsidRPr="00607C29">
        <w:t xml:space="preserve"> </w:t>
      </w:r>
      <w:r>
        <w:t xml:space="preserve">2.0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.</w:t>
      </w:r>
    </w:p>
    <w:p w14:paraId="4E431FA0" w14:textId="489E9665" w:rsidR="00607C29" w:rsidRDefault="00607C29" w:rsidP="00607C29">
      <w:pPr>
        <w:pStyle w:val="DaftarParagraf"/>
        <w:numPr>
          <w:ilvl w:val="0"/>
          <w:numId w:val="11"/>
        </w:numPr>
        <w:spacing w:line="360" w:lineRule="auto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DSI </w:t>
      </w:r>
      <w:proofErr w:type="spellStart"/>
      <w:r>
        <w:t>terkait</w:t>
      </w:r>
      <w:proofErr w:type="spellEnd"/>
      <w:r>
        <w:t xml:space="preserve"> </w:t>
      </w:r>
      <w:r w:rsidRPr="00B24B74">
        <w:t>software architecture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F958C96" w14:textId="2A722E35" w:rsidR="00607C29" w:rsidRDefault="51548513" w:rsidP="00607C29">
      <w:pPr>
        <w:pStyle w:val="DaftarParagraf"/>
        <w:numPr>
          <w:ilvl w:val="0"/>
          <w:numId w:val="1"/>
        </w:numPr>
        <w:spacing w:line="360" w:lineRule="auto"/>
      </w:pPr>
      <w:proofErr w:type="spellStart"/>
      <w:r>
        <w:t>Melakukan</w:t>
      </w:r>
      <w:proofErr w:type="spellEnd"/>
      <w:r>
        <w:t xml:space="preserve"> setup </w:t>
      </w:r>
      <w:r w:rsidR="00DB5382" w:rsidRPr="00DB5382">
        <w:t>Service BE UPLOAD pdf dan image</w:t>
      </w:r>
      <w:r w:rsidR="00DB5382">
        <w:t xml:space="preserve"> </w:t>
      </w:r>
      <w:proofErr w:type="spellStart"/>
      <w:r w:rsidRPr="51548513">
        <w:t>terkait</w:t>
      </w:r>
      <w:proofErr w:type="spellEnd"/>
      <w:r w:rsidRPr="51548513">
        <w:t xml:space="preserve"> </w:t>
      </w:r>
      <w:proofErr w:type="spellStart"/>
      <w:r w:rsidRPr="51548513">
        <w:t>keperluan</w:t>
      </w:r>
      <w:proofErr w:type="spellEnd"/>
      <w:r w:rsidRPr="51548513">
        <w:t xml:space="preserve"> development </w:t>
      </w:r>
      <w:proofErr w:type="spellStart"/>
      <w:r w:rsidR="00607C29" w:rsidRPr="00607C29">
        <w:t>ProMISe</w:t>
      </w:r>
      <w:proofErr w:type="spellEnd"/>
      <w:r w:rsidR="00607C29" w:rsidRPr="00607C29">
        <w:t xml:space="preserve"> </w:t>
      </w:r>
      <w:r w:rsidRPr="51548513">
        <w:t>2.0</w:t>
      </w:r>
      <w:r w:rsidR="00607C29">
        <w:t>.</w:t>
      </w:r>
    </w:p>
    <w:p w14:paraId="7051E431" w14:textId="2BE6FF5C" w:rsidR="00607C29" w:rsidRDefault="00607C29" w:rsidP="00607C29">
      <w:pPr>
        <w:pStyle w:val="DaftarParagraf"/>
        <w:numPr>
          <w:ilvl w:val="0"/>
          <w:numId w:val="11"/>
        </w:numPr>
        <w:spacing w:line="360" w:lineRule="auto"/>
      </w:pPr>
      <w:proofErr w:type="spellStart"/>
      <w:r>
        <w:t>Mengikuti</w:t>
      </w:r>
      <w:proofErr w:type="spellEnd"/>
      <w:r>
        <w:t xml:space="preserve"> dan </w:t>
      </w:r>
      <w:proofErr w:type="spellStart"/>
      <w:r>
        <w:t>hadir</w:t>
      </w:r>
      <w:proofErr w:type="spellEnd"/>
      <w:r>
        <w:t xml:space="preserve"> pada </w:t>
      </w:r>
      <w:proofErr w:type="spellStart"/>
      <w:r>
        <w:t>rapat</w:t>
      </w:r>
      <w:proofErr w:type="spellEnd"/>
      <w:r w:rsidRPr="00607C29">
        <w:t xml:space="preserve"> </w:t>
      </w:r>
      <w:proofErr w:type="spellStart"/>
      <w:r>
        <w:t>p</w:t>
      </w:r>
      <w:r w:rsidRPr="00607C29">
        <w:t>embahasan</w:t>
      </w:r>
      <w:proofErr w:type="spellEnd"/>
      <w:r w:rsidRPr="00607C29">
        <w:t xml:space="preserve"> </w:t>
      </w:r>
      <w:proofErr w:type="spellStart"/>
      <w:r>
        <w:t>a</w:t>
      </w:r>
      <w:r w:rsidRPr="00607C29">
        <w:t>nalisis</w:t>
      </w:r>
      <w:proofErr w:type="spellEnd"/>
      <w:r w:rsidRPr="00607C29">
        <w:t xml:space="preserve"> </w:t>
      </w:r>
      <w:proofErr w:type="spellStart"/>
      <w:r>
        <w:t>s</w:t>
      </w:r>
      <w:r w:rsidRPr="00607C29">
        <w:t>istem</w:t>
      </w:r>
      <w:proofErr w:type="spellEnd"/>
      <w:r w:rsidRPr="00607C29">
        <w:t xml:space="preserve"> </w:t>
      </w:r>
      <w:proofErr w:type="spellStart"/>
      <w:r w:rsidRPr="00607C29">
        <w:t>ProMISe</w:t>
      </w:r>
      <w:proofErr w:type="spellEnd"/>
      <w:r w:rsidRPr="00607C29">
        <w:t xml:space="preserve"> 2.0</w:t>
      </w:r>
      <w:r>
        <w:t>.</w:t>
      </w:r>
    </w:p>
    <w:sectPr w:rsidR="0060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 w15:restartNumberingAfterBreak="0">
    <w:nsid w:val="00000002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5" w15:restartNumberingAfterBreak="0">
    <w:nsid w:val="00000005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7F1CD"/>
    <w:multiLevelType w:val="hybridMultilevel"/>
    <w:tmpl w:val="4C445200"/>
    <w:lvl w:ilvl="0" w:tplc="46F8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09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0D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E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E7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E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62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6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82DF7"/>
    <w:multiLevelType w:val="hybridMultilevel"/>
    <w:tmpl w:val="27F8C9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D65166"/>
    <w:multiLevelType w:val="hybridMultilevel"/>
    <w:tmpl w:val="F0F8DF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3B80"/>
    <w:multiLevelType w:val="hybridMultilevel"/>
    <w:tmpl w:val="B404A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E5817"/>
    <w:multiLevelType w:val="hybridMultilevel"/>
    <w:tmpl w:val="5AD29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9960">
    <w:abstractNumId w:val="7"/>
  </w:num>
  <w:num w:numId="2" w16cid:durableId="612787604">
    <w:abstractNumId w:val="0"/>
  </w:num>
  <w:num w:numId="3" w16cid:durableId="771245656">
    <w:abstractNumId w:val="1"/>
  </w:num>
  <w:num w:numId="4" w16cid:durableId="1101024370">
    <w:abstractNumId w:val="2"/>
  </w:num>
  <w:num w:numId="5" w16cid:durableId="1830948538">
    <w:abstractNumId w:val="3"/>
  </w:num>
  <w:num w:numId="6" w16cid:durableId="1742560088">
    <w:abstractNumId w:val="4"/>
  </w:num>
  <w:num w:numId="7" w16cid:durableId="2130708587">
    <w:abstractNumId w:val="5"/>
  </w:num>
  <w:num w:numId="8" w16cid:durableId="802845863">
    <w:abstractNumId w:val="6"/>
  </w:num>
  <w:num w:numId="9" w16cid:durableId="449513003">
    <w:abstractNumId w:val="10"/>
  </w:num>
  <w:num w:numId="10" w16cid:durableId="1625044343">
    <w:abstractNumId w:val="11"/>
  </w:num>
  <w:num w:numId="11" w16cid:durableId="835076371">
    <w:abstractNumId w:val="9"/>
  </w:num>
  <w:num w:numId="12" w16cid:durableId="340595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1548513"/>
    <w:rsid w:val="001E20B2"/>
    <w:rsid w:val="002222D0"/>
    <w:rsid w:val="00607C29"/>
    <w:rsid w:val="007727D2"/>
    <w:rsid w:val="00772A15"/>
    <w:rsid w:val="00B24B74"/>
    <w:rsid w:val="00DB5382"/>
    <w:rsid w:val="00DF1640"/>
    <w:rsid w:val="00E038A4"/>
    <w:rsid w:val="00FF4B42"/>
    <w:rsid w:val="51548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096E2"/>
  <w15:docId w15:val="{ED5709C5-CA3F-43D3-84D0-EB8A79A0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</dc:creator>
  <cp:lastModifiedBy>Irgy Rafliyanda</cp:lastModifiedBy>
  <cp:revision>8</cp:revision>
  <dcterms:created xsi:type="dcterms:W3CDTF">2024-08-26T07:40:00Z</dcterms:created>
  <dcterms:modified xsi:type="dcterms:W3CDTF">2024-08-26T09:29:00Z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106188767f1248839a1ff149f3cda7a0</vt:lpwstr>
  </property>
</Properties>
</file>