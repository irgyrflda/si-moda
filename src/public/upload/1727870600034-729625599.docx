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4D2BA" w14:textId="1F2F0AA9" w:rsidR="00FF4B42" w:rsidRDefault="00000000">
      <w:pPr>
        <w:jc w:val="center"/>
      </w:pPr>
      <w:r>
        <w:t xml:space="preserve">JOB DESK </w:t>
      </w:r>
      <w:r w:rsidR="001E20B2">
        <w:t>AGUSTUS</w:t>
      </w:r>
      <w:r>
        <w:t xml:space="preserve"> 2024</w:t>
      </w:r>
    </w:p>
    <w:p w14:paraId="29D6B04F" w14:textId="38B6B7EC" w:rsidR="00FF4B42" w:rsidRDefault="51548513" w:rsidP="51548513">
      <w:pPr>
        <w:jc w:val="center"/>
      </w:pPr>
      <w:r w:rsidRPr="51548513">
        <w:t>Irgy Rafliyanda</w:t>
      </w:r>
      <w:r>
        <w:t xml:space="preserve"> </w:t>
      </w:r>
    </w:p>
    <w:p w14:paraId="0A37501D" w14:textId="77777777" w:rsidR="00FF4B42" w:rsidRDefault="00FF4B42"/>
    <w:p w14:paraId="3DD79750" w14:textId="6BFB350F" w:rsidR="00FF4B42" w:rsidRDefault="51548513" w:rsidP="51548513">
      <w:pPr>
        <w:pStyle w:val="DaftarParagraf"/>
        <w:numPr>
          <w:ilvl w:val="0"/>
          <w:numId w:val="1"/>
        </w:numPr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 w:rsidRPr="51548513">
        <w:t>mengenai</w:t>
      </w:r>
      <w:proofErr w:type="spellEnd"/>
      <w:r w:rsidRPr="51548513">
        <w:t xml:space="preserve"> flow </w:t>
      </w:r>
      <w:proofErr w:type="spellStart"/>
      <w:r>
        <w:t>bisnis</w:t>
      </w:r>
      <w:proofErr w:type="spellEnd"/>
      <w:r>
        <w:t xml:space="preserve"> Promise 2.0</w:t>
      </w:r>
    </w:p>
    <w:p w14:paraId="39A55F0C" w14:textId="51F7D3BA" w:rsidR="00FF4B42" w:rsidRDefault="51548513" w:rsidP="51548513">
      <w:pPr>
        <w:pStyle w:val="DaftarParagraf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setup service </w:t>
      </w:r>
      <w:proofErr w:type="spellStart"/>
      <w:r w:rsidRPr="51548513">
        <w:t>BackEnd</w:t>
      </w:r>
      <w:proofErr w:type="spellEnd"/>
      <w:r w:rsidRPr="51548513">
        <w:t xml:space="preserve"> </w:t>
      </w:r>
      <w:proofErr w:type="spellStart"/>
      <w:r w:rsidRPr="51548513">
        <w:t>terkait</w:t>
      </w:r>
      <w:proofErr w:type="spellEnd"/>
      <w:r w:rsidRPr="51548513">
        <w:t xml:space="preserve"> </w:t>
      </w:r>
      <w:proofErr w:type="spellStart"/>
      <w:r w:rsidRPr="51548513">
        <w:t>keperluan</w:t>
      </w:r>
      <w:proofErr w:type="spellEnd"/>
      <w:r w:rsidRPr="51548513">
        <w:t xml:space="preserve"> development Promise 2.0:</w:t>
      </w:r>
    </w:p>
    <w:p w14:paraId="540B3F5E" w14:textId="229EE904" w:rsidR="001E20B2" w:rsidRDefault="00000000" w:rsidP="001E20B2">
      <w:pPr>
        <w:pStyle w:val="DaftarParagraf"/>
        <w:numPr>
          <w:ilvl w:val="0"/>
          <w:numId w:val="4"/>
        </w:numPr>
      </w:pPr>
      <w:r>
        <w:t xml:space="preserve">Service BE </w:t>
      </w:r>
      <w:r w:rsidR="001E20B2">
        <w:t>UPLOAD pdf dan image</w:t>
      </w:r>
    </w:p>
    <w:sectPr w:rsidR="001E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 w15:restartNumberingAfterBreak="0">
    <w:nsid w:val="00000002"/>
    <w:multiLevelType w:val="hybridMultilevel"/>
    <w:tmpl w:val="000000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5" w15:restartNumberingAfterBreak="0">
    <w:nsid w:val="00000005"/>
    <w:multiLevelType w:val="hybridMultilevel"/>
    <w:tmpl w:val="000000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7F1CD"/>
    <w:multiLevelType w:val="hybridMultilevel"/>
    <w:tmpl w:val="4C445200"/>
    <w:lvl w:ilvl="0" w:tplc="46F80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2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09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0D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EA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E7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E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62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69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33B80"/>
    <w:multiLevelType w:val="hybridMultilevel"/>
    <w:tmpl w:val="B404A0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E5817"/>
    <w:multiLevelType w:val="hybridMultilevel"/>
    <w:tmpl w:val="5AD291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9960">
    <w:abstractNumId w:val="7"/>
  </w:num>
  <w:num w:numId="2" w16cid:durableId="612787604">
    <w:abstractNumId w:val="0"/>
  </w:num>
  <w:num w:numId="3" w16cid:durableId="771245656">
    <w:abstractNumId w:val="1"/>
  </w:num>
  <w:num w:numId="4" w16cid:durableId="1101024370">
    <w:abstractNumId w:val="2"/>
  </w:num>
  <w:num w:numId="5" w16cid:durableId="1830948538">
    <w:abstractNumId w:val="3"/>
  </w:num>
  <w:num w:numId="6" w16cid:durableId="1742560088">
    <w:abstractNumId w:val="4"/>
  </w:num>
  <w:num w:numId="7" w16cid:durableId="2130708587">
    <w:abstractNumId w:val="5"/>
  </w:num>
  <w:num w:numId="8" w16cid:durableId="802845863">
    <w:abstractNumId w:val="6"/>
  </w:num>
  <w:num w:numId="9" w16cid:durableId="449513003">
    <w:abstractNumId w:val="8"/>
  </w:num>
  <w:num w:numId="10" w16cid:durableId="1625044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1548513"/>
    <w:rsid w:val="001E20B2"/>
    <w:rsid w:val="002222D0"/>
    <w:rsid w:val="00FF4B42"/>
    <w:rsid w:val="51548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096E2"/>
  <w15:docId w15:val="{ED5709C5-CA3F-43D3-84D0-EB8A79A0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8</dc:creator>
  <cp:lastModifiedBy>Irgy Rafliyanda</cp:lastModifiedBy>
  <cp:revision>2</cp:revision>
  <dcterms:created xsi:type="dcterms:W3CDTF">2024-08-02T10:24:00Z</dcterms:created>
  <dcterms:modified xsi:type="dcterms:W3CDTF">2024-08-26T07:40:00Z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106188767f1248839a1ff149f3cda7a0</vt:lpwstr>
  </property>
</Properties>
</file>